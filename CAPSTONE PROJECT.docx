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72E6B" w14:textId="73DCB64E" w:rsidR="00EB752E" w:rsidRPr="00EB752E" w:rsidRDefault="00127486" w:rsidP="00EB752E">
      <w:pPr>
        <w:jc w:val="center"/>
        <w:rPr>
          <w:sz w:val="48"/>
          <w:szCs w:val="48"/>
        </w:rPr>
      </w:pPr>
      <w:r>
        <w:rPr>
          <w:sz w:val="48"/>
          <w:szCs w:val="48"/>
        </w:rPr>
        <w:t>EASIER WAY OF</w:t>
      </w:r>
      <w:r w:rsidR="00EB752E">
        <w:rPr>
          <w:sz w:val="48"/>
          <w:szCs w:val="48"/>
        </w:rPr>
        <w:t xml:space="preserve"> UPDATING / REPLACING MANUFACTURING EQUIPMENT USING IoT</w:t>
      </w:r>
    </w:p>
    <w:p w14:paraId="35E5DC66" w14:textId="7FC3F73C" w:rsidR="00684023" w:rsidRDefault="00684023" w:rsidP="0068402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r>
        <w:rPr>
          <w:sz w:val="36"/>
          <w:szCs w:val="36"/>
        </w:rPr>
        <w:t>Rodney Ham</w:t>
      </w:r>
    </w:p>
    <w:p w14:paraId="1BF0C717" w14:textId="7F126E6E" w:rsidR="00684023" w:rsidRDefault="00684023" w:rsidP="00684023">
      <w:pPr>
        <w:jc w:val="center"/>
        <w:rPr>
          <w:sz w:val="24"/>
          <w:szCs w:val="24"/>
        </w:rPr>
      </w:pPr>
    </w:p>
    <w:p w14:paraId="01237131" w14:textId="6F43B15A" w:rsidR="00684023" w:rsidRDefault="00684023" w:rsidP="00684023">
      <w:pPr>
        <w:rPr>
          <w:sz w:val="24"/>
          <w:szCs w:val="24"/>
        </w:rPr>
      </w:pPr>
      <w:r>
        <w:rPr>
          <w:sz w:val="24"/>
          <w:szCs w:val="24"/>
        </w:rPr>
        <w:t xml:space="preserve">This project is to demonstrate how IoT can make replacing or adding manufacturing equipment to a production line easier to do by using the internet to replace having to hardwire the equipment to a control panel.  Through a dashboard </w:t>
      </w:r>
      <w:r w:rsidR="00EB752E">
        <w:rPr>
          <w:sz w:val="24"/>
          <w:szCs w:val="24"/>
        </w:rPr>
        <w:t xml:space="preserve">the </w:t>
      </w:r>
      <w:r>
        <w:rPr>
          <w:sz w:val="24"/>
          <w:szCs w:val="24"/>
        </w:rPr>
        <w:t>operation parameters can be adjusted and equipment linked to a central control panel without the need of pulling/removing control wires</w:t>
      </w:r>
      <w:r w:rsidR="009805CF">
        <w:rPr>
          <w:sz w:val="24"/>
          <w:szCs w:val="24"/>
        </w:rPr>
        <w:t xml:space="preserve"> inside conduit</w:t>
      </w:r>
      <w:r w:rsidR="00EB752E">
        <w:rPr>
          <w:sz w:val="24"/>
          <w:szCs w:val="24"/>
        </w:rPr>
        <w:t xml:space="preserve">, </w:t>
      </w:r>
      <w:r w:rsidR="009805CF">
        <w:rPr>
          <w:sz w:val="24"/>
          <w:szCs w:val="24"/>
        </w:rPr>
        <w:t>thus reducing labor expenses</w:t>
      </w:r>
      <w:r w:rsidR="00EB752E">
        <w:rPr>
          <w:sz w:val="24"/>
          <w:szCs w:val="24"/>
        </w:rPr>
        <w:t>.  Just supply power for the controls are sent not through hard wires but through the internet.</w:t>
      </w:r>
    </w:p>
    <w:p w14:paraId="244ABDD3" w14:textId="6261052B" w:rsidR="001129F2" w:rsidRDefault="001129F2" w:rsidP="00684023">
      <w:pPr>
        <w:rPr>
          <w:sz w:val="24"/>
          <w:szCs w:val="24"/>
        </w:rPr>
      </w:pPr>
    </w:p>
    <w:p w14:paraId="3F102155" w14:textId="3BFAA79E" w:rsidR="001129F2" w:rsidRDefault="001129F2" w:rsidP="00684023">
      <w:pPr>
        <w:rPr>
          <w:sz w:val="24"/>
          <w:szCs w:val="24"/>
        </w:rPr>
      </w:pPr>
      <w:r>
        <w:rPr>
          <w:sz w:val="24"/>
          <w:szCs w:val="24"/>
        </w:rPr>
        <w:t>This project aims to simulate:</w:t>
      </w:r>
    </w:p>
    <w:p w14:paraId="19FD21FB" w14:textId="1F0D5BE6" w:rsidR="001129F2" w:rsidRDefault="001129F2" w:rsidP="00684023">
      <w:pPr>
        <w:rPr>
          <w:sz w:val="24"/>
          <w:szCs w:val="24"/>
        </w:rPr>
      </w:pPr>
    </w:p>
    <w:p w14:paraId="0D137130" w14:textId="7546B3D1" w:rsidR="00576119" w:rsidRDefault="00576119" w:rsidP="0057611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Sense material moisture content, temperature, holding tank barometric pres</w:t>
      </w:r>
      <w:r w:rsidR="004412DE">
        <w:rPr>
          <w:sz w:val="24"/>
          <w:szCs w:val="24"/>
        </w:rPr>
        <w:t>s</w:t>
      </w:r>
      <w:r>
        <w:rPr>
          <w:sz w:val="24"/>
          <w:szCs w:val="24"/>
        </w:rPr>
        <w:t>ure</w:t>
      </w:r>
      <w:r>
        <w:rPr>
          <w:sz w:val="24"/>
          <w:szCs w:val="24"/>
        </w:rPr>
        <w:t>;</w:t>
      </w:r>
    </w:p>
    <w:p w14:paraId="32F9A91D" w14:textId="5629E494" w:rsidR="00576119" w:rsidRPr="00576119" w:rsidRDefault="00576119" w:rsidP="0057611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Control a feed door of a hopper to fill a mold</w:t>
      </w:r>
      <w:r>
        <w:rPr>
          <w:sz w:val="24"/>
          <w:szCs w:val="24"/>
        </w:rPr>
        <w:t>;</w:t>
      </w:r>
    </w:p>
    <w:p w14:paraId="5A10426F" w14:textId="17D2F27B" w:rsidR="001129F2" w:rsidRDefault="00A91C30" w:rsidP="001129F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Adjustable </w:t>
      </w:r>
      <w:r w:rsidR="001129F2">
        <w:rPr>
          <w:sz w:val="24"/>
          <w:szCs w:val="24"/>
        </w:rPr>
        <w:t>mold</w:t>
      </w:r>
      <w:r>
        <w:rPr>
          <w:sz w:val="24"/>
          <w:szCs w:val="24"/>
        </w:rPr>
        <w:t xml:space="preserve"> vibrations</w:t>
      </w:r>
      <w:r w:rsidR="001129F2">
        <w:rPr>
          <w:sz w:val="24"/>
          <w:szCs w:val="24"/>
        </w:rPr>
        <w:t xml:space="preserve"> to settle </w:t>
      </w:r>
      <w:r>
        <w:rPr>
          <w:sz w:val="24"/>
          <w:szCs w:val="24"/>
        </w:rPr>
        <w:t xml:space="preserve">various </w:t>
      </w:r>
      <w:r w:rsidR="001129F2">
        <w:rPr>
          <w:sz w:val="24"/>
          <w:szCs w:val="24"/>
        </w:rPr>
        <w:t>material</w:t>
      </w:r>
      <w:r>
        <w:rPr>
          <w:sz w:val="24"/>
          <w:szCs w:val="24"/>
        </w:rPr>
        <w:t>s</w:t>
      </w:r>
      <w:r w:rsidR="00D60AF7">
        <w:rPr>
          <w:sz w:val="24"/>
          <w:szCs w:val="24"/>
        </w:rPr>
        <w:t>;</w:t>
      </w:r>
    </w:p>
    <w:p w14:paraId="4EA6DBAE" w14:textId="080E6AE7" w:rsidR="001129F2" w:rsidRDefault="001129F2" w:rsidP="001129F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“smell” for evidence of previous material used in the hopper to eliminate contamination</w:t>
      </w:r>
      <w:r w:rsidR="004412DE">
        <w:rPr>
          <w:sz w:val="24"/>
          <w:szCs w:val="24"/>
        </w:rPr>
        <w:t xml:space="preserve"> as the mold is filling – an interrupt will push the defective mold into a separate area</w:t>
      </w:r>
      <w:r w:rsidR="00D60AF7">
        <w:rPr>
          <w:sz w:val="24"/>
          <w:szCs w:val="24"/>
        </w:rPr>
        <w:t>;</w:t>
      </w:r>
    </w:p>
    <w:p w14:paraId="282596DA" w14:textId="375459DF" w:rsidR="001129F2" w:rsidRDefault="001129F2" w:rsidP="001129F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Check for dust in the air to eliminate an explosion from occurring</w:t>
      </w:r>
      <w:r w:rsidR="00127486">
        <w:rPr>
          <w:sz w:val="24"/>
          <w:szCs w:val="24"/>
        </w:rPr>
        <w:t xml:space="preserve"> [sound alarm</w:t>
      </w:r>
      <w:r w:rsidR="009D472C">
        <w:rPr>
          <w:sz w:val="24"/>
          <w:szCs w:val="24"/>
        </w:rPr>
        <w:t>]</w:t>
      </w:r>
      <w:r w:rsidR="00D60AF7">
        <w:rPr>
          <w:sz w:val="24"/>
          <w:szCs w:val="24"/>
        </w:rPr>
        <w:t>;</w:t>
      </w:r>
    </w:p>
    <w:p w14:paraId="459BA1D2" w14:textId="252C5BC4" w:rsidR="001129F2" w:rsidRDefault="001129F2" w:rsidP="001129F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Weigh the mold and close the feed door of the hopper when the weight is within a</w:t>
      </w:r>
      <w:r w:rsidR="00D60AF7">
        <w:rPr>
          <w:sz w:val="24"/>
          <w:szCs w:val="24"/>
        </w:rPr>
        <w:t xml:space="preserve"> preset yet </w:t>
      </w:r>
      <w:r>
        <w:rPr>
          <w:sz w:val="24"/>
          <w:szCs w:val="24"/>
        </w:rPr>
        <w:t>adjustable range</w:t>
      </w:r>
      <w:r w:rsidR="00D60AF7">
        <w:rPr>
          <w:sz w:val="24"/>
          <w:szCs w:val="24"/>
        </w:rPr>
        <w:t>;</w:t>
      </w:r>
    </w:p>
    <w:p w14:paraId="740EC1DA" w14:textId="25DC1229" w:rsidR="001129F2" w:rsidRDefault="00D60AF7" w:rsidP="001129F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Push the mold onto a conveyor after the hopper door shuts and the weight is proper;</w:t>
      </w:r>
    </w:p>
    <w:p w14:paraId="06B17E3F" w14:textId="0EC66432" w:rsidR="00D60AF7" w:rsidRDefault="00D60AF7" w:rsidP="001129F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Read the simulated RFID chip to track and identify the mold;</w:t>
      </w:r>
    </w:p>
    <w:p w14:paraId="43B8DB92" w14:textId="0B668A72" w:rsidR="00D60AF7" w:rsidRDefault="00D60AF7" w:rsidP="001129F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Simulate ultrasonic scanning the shaken mold material for voids or defects;</w:t>
      </w:r>
    </w:p>
    <w:p w14:paraId="71C861DA" w14:textId="4091BB00" w:rsidR="00D60AF7" w:rsidRDefault="00D60AF7" w:rsidP="00373B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Near the end of a conveyor sense the presence of the mold and if defective an arm will block the conveyor and force the mold one way </w:t>
      </w:r>
      <w:r w:rsidR="00740175">
        <w:rPr>
          <w:sz w:val="24"/>
          <w:szCs w:val="24"/>
        </w:rPr>
        <w:t>for defects</w:t>
      </w:r>
      <w:r>
        <w:rPr>
          <w:sz w:val="24"/>
          <w:szCs w:val="24"/>
        </w:rPr>
        <w:t xml:space="preserve">, and another way </w:t>
      </w:r>
      <w:r w:rsidR="00740175">
        <w:rPr>
          <w:sz w:val="24"/>
          <w:szCs w:val="24"/>
        </w:rPr>
        <w:t>for good</w:t>
      </w:r>
      <w:r w:rsidRPr="00373B11">
        <w:rPr>
          <w:sz w:val="24"/>
          <w:szCs w:val="24"/>
        </w:rPr>
        <w:t>.</w:t>
      </w:r>
    </w:p>
    <w:p w14:paraId="31BFC7F1" w14:textId="3CE61E01" w:rsidR="00373B11" w:rsidRDefault="00373B11" w:rsidP="00373B11">
      <w:pPr>
        <w:rPr>
          <w:sz w:val="24"/>
          <w:szCs w:val="24"/>
        </w:rPr>
      </w:pPr>
    </w:p>
    <w:p w14:paraId="6319EC45" w14:textId="4180BD94" w:rsidR="00373B11" w:rsidRDefault="00373B11" w:rsidP="00373B11">
      <w:pPr>
        <w:rPr>
          <w:sz w:val="24"/>
          <w:szCs w:val="24"/>
        </w:rPr>
      </w:pPr>
      <w:r>
        <w:rPr>
          <w:sz w:val="24"/>
          <w:szCs w:val="24"/>
        </w:rPr>
        <w:t>Particle Argon</w:t>
      </w:r>
    </w:p>
    <w:p w14:paraId="1249D23D" w14:textId="77777777" w:rsidR="00301EF9" w:rsidRDefault="00301EF9" w:rsidP="00373B11">
      <w:r>
        <w:t>Adafruit BME280</w:t>
      </w:r>
    </w:p>
    <w:p w14:paraId="1935A4FE" w14:textId="35C99AF1" w:rsidR="00373B11" w:rsidRDefault="00373B11" w:rsidP="00373B11">
      <w:r>
        <w:t>Seeed Grove - Air Quality Sensor v1.3</w:t>
      </w:r>
    </w:p>
    <w:p w14:paraId="2EAE3585" w14:textId="13A2C4E3" w:rsidR="00373B11" w:rsidRDefault="00373B11" w:rsidP="00373B11">
      <w:r>
        <w:t>Seeed Grove - Dust Sensor</w:t>
      </w:r>
    </w:p>
    <w:p w14:paraId="6667FCCC" w14:textId="7E00A545" w:rsidR="00373B11" w:rsidRDefault="00373B11" w:rsidP="00373B11">
      <w:r>
        <w:t>HX711A</w:t>
      </w:r>
      <w:r>
        <w:t xml:space="preserve"> Load Cell</w:t>
      </w:r>
    </w:p>
    <w:p w14:paraId="79D14977" w14:textId="693CBC65" w:rsidR="00301EF9" w:rsidRDefault="00301EF9" w:rsidP="00373B11">
      <w:r>
        <w:t>MPU6050 Accelerometer</w:t>
      </w:r>
      <w:r>
        <w:t xml:space="preserve"> [read and adjust x-y vibrations]</w:t>
      </w:r>
    </w:p>
    <w:p w14:paraId="1FD133E7" w14:textId="35133AF6" w:rsidR="00373B11" w:rsidRDefault="00373B11" w:rsidP="00373B11">
      <w:r>
        <w:t>Hall Effect Sensor</w:t>
      </w:r>
      <w:r>
        <w:t xml:space="preserve"> [to simulate RFID chip reading]</w:t>
      </w:r>
    </w:p>
    <w:p w14:paraId="3DC9D02D" w14:textId="712B029F" w:rsidR="00301EF9" w:rsidRDefault="009F16C5" w:rsidP="00373B11">
      <w:r>
        <w:t xml:space="preserve">Adafruit </w:t>
      </w:r>
      <w:r w:rsidR="00301EF9">
        <w:t>SSD 1306 128x32 i2c</w:t>
      </w:r>
      <w:r w:rsidR="00301EF9">
        <w:t xml:space="preserve"> display</w:t>
      </w:r>
    </w:p>
    <w:p w14:paraId="48DBCAD1" w14:textId="04560C5C" w:rsidR="00301EF9" w:rsidRDefault="00301EF9" w:rsidP="00373B11">
      <w:r>
        <w:t>µSD</w:t>
      </w:r>
      <w:r>
        <w:t xml:space="preserve"> Card</w:t>
      </w:r>
    </w:p>
    <w:p w14:paraId="7424CCC2" w14:textId="1EAC5942" w:rsidR="007F5DFD" w:rsidRDefault="007F5DFD" w:rsidP="00373B11">
      <w:r>
        <w:t>Servo Motor [hopper door, good/bad deflection arm]</w:t>
      </w:r>
    </w:p>
    <w:p w14:paraId="54E904A7" w14:textId="70383D81" w:rsidR="007F5DFD" w:rsidRDefault="007F5DFD" w:rsidP="00373B11">
      <w:r>
        <w:t>BYJ Stepper Motor</w:t>
      </w:r>
      <w:r>
        <w:t xml:space="preserve"> [drive conveyor]</w:t>
      </w:r>
    </w:p>
    <w:p w14:paraId="58D30832" w14:textId="77777777" w:rsidR="00301EF9" w:rsidRDefault="00301EF9" w:rsidP="00373B11"/>
    <w:p w14:paraId="2F8BDB0F" w14:textId="77777777" w:rsidR="00373B11" w:rsidRPr="00373B11" w:rsidRDefault="00373B11" w:rsidP="00373B11">
      <w:pPr>
        <w:rPr>
          <w:sz w:val="24"/>
          <w:szCs w:val="24"/>
        </w:rPr>
      </w:pPr>
    </w:p>
    <w:sectPr w:rsidR="00373B11" w:rsidRPr="00373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4pt;height:11.4pt" o:bullet="t">
        <v:imagedata r:id="rId1" o:title="msoC9C7"/>
      </v:shape>
    </w:pict>
  </w:numPicBullet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A900628"/>
    <w:multiLevelType w:val="hybridMultilevel"/>
    <w:tmpl w:val="9F80A1FE"/>
    <w:lvl w:ilvl="0" w:tplc="1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23"/>
    <w:rsid w:val="001129F2"/>
    <w:rsid w:val="00127486"/>
    <w:rsid w:val="00301EF9"/>
    <w:rsid w:val="00373B11"/>
    <w:rsid w:val="004412DE"/>
    <w:rsid w:val="00576119"/>
    <w:rsid w:val="00645252"/>
    <w:rsid w:val="00684023"/>
    <w:rsid w:val="006D3D74"/>
    <w:rsid w:val="00740175"/>
    <w:rsid w:val="007F5DFD"/>
    <w:rsid w:val="0083569A"/>
    <w:rsid w:val="009805CF"/>
    <w:rsid w:val="009D472C"/>
    <w:rsid w:val="009F16C5"/>
    <w:rsid w:val="00A91C30"/>
    <w:rsid w:val="00A9204E"/>
    <w:rsid w:val="00D60AF7"/>
    <w:rsid w:val="00EB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9451"/>
  <w15:chartTrackingRefBased/>
  <w15:docId w15:val="{F668375A-C10C-4FEA-9074-0C3D7268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112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ndo\AppData\Local\Microsoft\Office\16.0\DTS\en-US%7b559B1128-7362-4651-8F08-F5F5627D6955%7d\%7b3A32BEA6-DB95-4077-B0A0-B23EC76E2B7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{3A32BEA6-DB95-4077-B0A0-B23EC76E2B73}tf02786999_win32.dotx</Template>
  <TotalTime>85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Ham</dc:creator>
  <cp:keywords/>
  <dc:description/>
  <cp:lastModifiedBy>rodney ham</cp:lastModifiedBy>
  <cp:revision>13</cp:revision>
  <dcterms:created xsi:type="dcterms:W3CDTF">2020-12-01T15:29:00Z</dcterms:created>
  <dcterms:modified xsi:type="dcterms:W3CDTF">2020-12-01T16:54:00Z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